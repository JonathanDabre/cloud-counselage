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64E1" w14:textId="79AB3F94" w:rsidR="00A9204E" w:rsidRPr="00E902E0" w:rsidRDefault="009E62DA" w:rsidP="00E902E0">
      <w:pPr>
        <w:jc w:val="center"/>
        <w:rPr>
          <w:b/>
          <w:bCs/>
          <w:sz w:val="36"/>
          <w:szCs w:val="36"/>
        </w:rPr>
      </w:pPr>
      <w:r>
        <w:rPr>
          <w:b/>
          <w:bCs/>
          <w:sz w:val="36"/>
          <w:szCs w:val="36"/>
        </w:rPr>
        <w:t xml:space="preserve">Appointment </w:t>
      </w:r>
      <w:r w:rsidR="00017F3C">
        <w:rPr>
          <w:b/>
          <w:bCs/>
          <w:sz w:val="36"/>
          <w:szCs w:val="36"/>
        </w:rPr>
        <w:t xml:space="preserve">Letter </w:t>
      </w:r>
      <w:r w:rsidR="008414F6">
        <w:rPr>
          <w:b/>
          <w:bCs/>
          <w:sz w:val="36"/>
          <w:szCs w:val="36"/>
        </w:rPr>
        <w:t>Documentation</w:t>
      </w:r>
    </w:p>
    <w:p w14:paraId="7C62DAF9" w14:textId="77777777" w:rsidR="00E902E0" w:rsidRDefault="00E902E0" w:rsidP="00E902E0">
      <w:pPr>
        <w:rPr>
          <w:b/>
          <w:bCs/>
          <w:sz w:val="48"/>
          <w:szCs w:val="48"/>
        </w:rPr>
      </w:pPr>
    </w:p>
    <w:p w14:paraId="216F7AAF" w14:textId="77777777" w:rsidR="009053D3" w:rsidRDefault="009053D3" w:rsidP="00E902E0">
      <w:pPr>
        <w:rPr>
          <w:b/>
          <w:bCs/>
        </w:rPr>
      </w:pPr>
    </w:p>
    <w:p w14:paraId="0D682338" w14:textId="77777777" w:rsidR="00E902E0" w:rsidRDefault="00E902E0" w:rsidP="00E902E0">
      <w:pPr>
        <w:rPr>
          <w:b/>
          <w:bCs/>
        </w:rPr>
      </w:pPr>
    </w:p>
    <w:p w14:paraId="30494117" w14:textId="77777777" w:rsidR="007866A2" w:rsidRPr="007866A2" w:rsidRDefault="007866A2" w:rsidP="007866A2">
      <w:pPr>
        <w:pStyle w:val="ListParagraph"/>
        <w:rPr>
          <w:b/>
          <w:bCs/>
          <w:sz w:val="28"/>
          <w:szCs w:val="28"/>
        </w:rPr>
      </w:pPr>
      <w:r w:rsidRPr="007866A2">
        <w:rPr>
          <w:b/>
          <w:bCs/>
          <w:sz w:val="28"/>
          <w:szCs w:val="28"/>
        </w:rPr>
        <w:t>Introduction:</w:t>
      </w:r>
    </w:p>
    <w:p w14:paraId="0552D3B2" w14:textId="7E0B2F69" w:rsidR="007866A2" w:rsidRDefault="007866A2" w:rsidP="007866A2">
      <w:pPr>
        <w:pStyle w:val="ListParagraph"/>
      </w:pPr>
      <w:r w:rsidRPr="007866A2">
        <w:t>This document provides a clear understanding of the</w:t>
      </w:r>
      <w:r w:rsidR="00017F3C">
        <w:t xml:space="preserve"> Appointment Letter</w:t>
      </w:r>
      <w:r w:rsidRPr="007866A2">
        <w:t xml:space="preserve"> template created by Jonathan Dabre. The</w:t>
      </w:r>
      <w:r w:rsidR="00017F3C">
        <w:t xml:space="preserve"> Appointment</w:t>
      </w:r>
      <w:r w:rsidRPr="007866A2">
        <w:t xml:space="preserve"> template is a web-based system that allows </w:t>
      </w:r>
      <w:r w:rsidRPr="007866A2">
        <w:rPr>
          <w:b/>
          <w:bCs/>
        </w:rPr>
        <w:t xml:space="preserve">Cloud </w:t>
      </w:r>
      <w:proofErr w:type="spellStart"/>
      <w:r w:rsidRPr="007866A2">
        <w:rPr>
          <w:b/>
          <w:bCs/>
        </w:rPr>
        <w:t>Counselage</w:t>
      </w:r>
      <w:proofErr w:type="spellEnd"/>
      <w:r w:rsidRPr="007866A2">
        <w:rPr>
          <w:b/>
          <w:bCs/>
        </w:rPr>
        <w:t xml:space="preserve"> IAC</w:t>
      </w:r>
      <w:r w:rsidRPr="007866A2">
        <w:t xml:space="preserve"> platform to issue</w:t>
      </w:r>
      <w:r w:rsidR="00017F3C">
        <w:t xml:space="preserve"> letter</w:t>
      </w:r>
      <w:r w:rsidRPr="007866A2">
        <w:t xml:space="preserve"> to their course learners. This system automates the process of filling in data such as names, dates, and courses.</w:t>
      </w:r>
    </w:p>
    <w:p w14:paraId="405CF000" w14:textId="77777777" w:rsidR="007866A2" w:rsidRPr="007866A2" w:rsidRDefault="007866A2" w:rsidP="007866A2">
      <w:pPr>
        <w:pStyle w:val="ListParagraph"/>
      </w:pPr>
    </w:p>
    <w:p w14:paraId="558FF9F4" w14:textId="77777777" w:rsidR="007866A2" w:rsidRPr="007866A2" w:rsidRDefault="007866A2" w:rsidP="007866A2">
      <w:pPr>
        <w:pStyle w:val="ListParagraph"/>
        <w:rPr>
          <w:b/>
          <w:bCs/>
          <w:sz w:val="28"/>
          <w:szCs w:val="28"/>
        </w:rPr>
      </w:pPr>
    </w:p>
    <w:p w14:paraId="0F74D884" w14:textId="77777777" w:rsidR="007866A2" w:rsidRPr="007866A2" w:rsidRDefault="007866A2" w:rsidP="007866A2">
      <w:pPr>
        <w:pStyle w:val="ListParagraph"/>
        <w:rPr>
          <w:b/>
          <w:bCs/>
          <w:sz w:val="28"/>
          <w:szCs w:val="28"/>
        </w:rPr>
      </w:pPr>
      <w:r w:rsidRPr="007866A2">
        <w:rPr>
          <w:b/>
          <w:bCs/>
          <w:sz w:val="28"/>
          <w:szCs w:val="28"/>
        </w:rPr>
        <w:t>Prerequisites:</w:t>
      </w:r>
    </w:p>
    <w:p w14:paraId="10A2EF63" w14:textId="11207C06" w:rsidR="007866A2" w:rsidRDefault="007866A2" w:rsidP="007866A2">
      <w:pPr>
        <w:pStyle w:val="ListParagraph"/>
      </w:pPr>
      <w:r w:rsidRPr="007866A2">
        <w:t xml:space="preserve">To work with the </w:t>
      </w:r>
      <w:r w:rsidR="00017F3C">
        <w:t>Appointment Letter</w:t>
      </w:r>
      <w:r w:rsidRPr="007866A2">
        <w:t xml:space="preserve"> template, you should have knowledge of HTML, CSS, Tailwind CSS, and </w:t>
      </w:r>
      <w:proofErr w:type="spellStart"/>
      <w:r w:rsidRPr="007866A2">
        <w:t>Javascript</w:t>
      </w:r>
      <w:proofErr w:type="spellEnd"/>
      <w:r w:rsidRPr="007866A2">
        <w:t>.</w:t>
      </w:r>
    </w:p>
    <w:p w14:paraId="0E4D223C" w14:textId="77777777" w:rsidR="007866A2" w:rsidRPr="007866A2" w:rsidRDefault="007866A2" w:rsidP="007866A2">
      <w:pPr>
        <w:pStyle w:val="ListParagraph"/>
      </w:pPr>
    </w:p>
    <w:p w14:paraId="55C65B9E" w14:textId="77777777" w:rsidR="007866A2" w:rsidRPr="007866A2" w:rsidRDefault="007866A2" w:rsidP="007866A2">
      <w:pPr>
        <w:pStyle w:val="ListParagraph"/>
        <w:rPr>
          <w:b/>
          <w:bCs/>
          <w:sz w:val="28"/>
          <w:szCs w:val="28"/>
        </w:rPr>
      </w:pPr>
    </w:p>
    <w:p w14:paraId="35B58E25" w14:textId="77777777" w:rsidR="007866A2" w:rsidRPr="007866A2" w:rsidRDefault="007866A2" w:rsidP="007866A2">
      <w:pPr>
        <w:pStyle w:val="ListParagraph"/>
        <w:rPr>
          <w:b/>
          <w:bCs/>
          <w:sz w:val="28"/>
          <w:szCs w:val="28"/>
        </w:rPr>
      </w:pPr>
      <w:r w:rsidRPr="007866A2">
        <w:rPr>
          <w:b/>
          <w:bCs/>
          <w:sz w:val="28"/>
          <w:szCs w:val="28"/>
        </w:rPr>
        <w:t>Installation and Setup:</w:t>
      </w:r>
    </w:p>
    <w:p w14:paraId="111B01CD" w14:textId="77777777" w:rsidR="007866A2" w:rsidRPr="007866A2" w:rsidRDefault="007866A2" w:rsidP="007866A2">
      <w:pPr>
        <w:pStyle w:val="ListParagraph"/>
      </w:pPr>
      <w:r w:rsidRPr="007866A2">
        <w:t xml:space="preserve">To install </w:t>
      </w:r>
      <w:r w:rsidRPr="007866A2">
        <w:rPr>
          <w:b/>
          <w:bCs/>
        </w:rPr>
        <w:t>Tailwind CSS</w:t>
      </w:r>
      <w:r w:rsidRPr="007866A2">
        <w:t>, you can choose one of the following methods:</w:t>
      </w:r>
    </w:p>
    <w:p w14:paraId="5420DF93" w14:textId="77777777" w:rsidR="007866A2" w:rsidRPr="007866A2" w:rsidRDefault="007866A2" w:rsidP="007866A2">
      <w:pPr>
        <w:pStyle w:val="ListParagraph"/>
        <w:rPr>
          <w:b/>
          <w:bCs/>
          <w:sz w:val="28"/>
          <w:szCs w:val="28"/>
        </w:rPr>
      </w:pPr>
    </w:p>
    <w:p w14:paraId="0C2DFCE5" w14:textId="10208FFC" w:rsidR="007866A2" w:rsidRPr="007866A2" w:rsidRDefault="007866A2" w:rsidP="007866A2">
      <w:pPr>
        <w:pStyle w:val="ListParagraph"/>
      </w:pPr>
      <w:r w:rsidRPr="007866A2">
        <w:t xml:space="preserve">1. Using </w:t>
      </w:r>
      <w:r w:rsidRPr="007866A2">
        <w:rPr>
          <w:b/>
          <w:bCs/>
        </w:rPr>
        <w:t>Tailwind Play CDN</w:t>
      </w:r>
      <w:r w:rsidRPr="007866A2">
        <w:t xml:space="preserve">: Visit </w:t>
      </w:r>
      <w:hyperlink r:id="rId8" w:history="1">
        <w:r w:rsidRPr="008414F6">
          <w:rPr>
            <w:rStyle w:val="Hyperlink"/>
          </w:rPr>
          <w:t>https://tailwindcss.com/docs/installation/play-cdn</w:t>
        </w:r>
      </w:hyperlink>
      <w:r w:rsidRPr="007866A2">
        <w:t xml:space="preserve"> for instructions on using the Tailwind Play CDN.</w:t>
      </w:r>
    </w:p>
    <w:p w14:paraId="5B4BA5A5" w14:textId="77777777" w:rsidR="007866A2" w:rsidRPr="007866A2" w:rsidRDefault="007866A2" w:rsidP="007866A2">
      <w:pPr>
        <w:pStyle w:val="ListParagraph"/>
        <w:rPr>
          <w:b/>
          <w:bCs/>
          <w:sz w:val="28"/>
          <w:szCs w:val="28"/>
        </w:rPr>
      </w:pPr>
    </w:p>
    <w:p w14:paraId="001E9D96" w14:textId="77777777" w:rsidR="007866A2" w:rsidRPr="007866A2" w:rsidRDefault="007866A2" w:rsidP="007866A2">
      <w:pPr>
        <w:pStyle w:val="ListParagraph"/>
      </w:pPr>
      <w:r w:rsidRPr="007866A2">
        <w:t>or</w:t>
      </w:r>
    </w:p>
    <w:p w14:paraId="31903386" w14:textId="77777777" w:rsidR="007866A2" w:rsidRPr="007866A2" w:rsidRDefault="007866A2" w:rsidP="007866A2">
      <w:pPr>
        <w:pStyle w:val="ListParagraph"/>
        <w:rPr>
          <w:b/>
          <w:bCs/>
          <w:sz w:val="28"/>
          <w:szCs w:val="28"/>
        </w:rPr>
      </w:pPr>
    </w:p>
    <w:p w14:paraId="04155FB8" w14:textId="4D215431" w:rsidR="007866A2" w:rsidRDefault="007866A2" w:rsidP="007866A2">
      <w:pPr>
        <w:pStyle w:val="ListParagraph"/>
      </w:pPr>
      <w:r w:rsidRPr="007866A2">
        <w:t xml:space="preserve">2. Using </w:t>
      </w:r>
      <w:r w:rsidRPr="007866A2">
        <w:rPr>
          <w:b/>
          <w:bCs/>
        </w:rPr>
        <w:t xml:space="preserve">Tailwind </w:t>
      </w:r>
      <w:proofErr w:type="spellStart"/>
      <w:r w:rsidRPr="007866A2">
        <w:rPr>
          <w:b/>
          <w:bCs/>
        </w:rPr>
        <w:t>PostCSS</w:t>
      </w:r>
      <w:proofErr w:type="spellEnd"/>
      <w:r w:rsidRPr="007866A2">
        <w:t xml:space="preserve">: Visit </w:t>
      </w:r>
      <w:hyperlink r:id="rId9" w:history="1">
        <w:r w:rsidRPr="008414F6">
          <w:rPr>
            <w:rStyle w:val="Hyperlink"/>
          </w:rPr>
          <w:t>https://tailwindcss.com/docs/installation/using-postcss</w:t>
        </w:r>
      </w:hyperlink>
      <w:r w:rsidRPr="007866A2">
        <w:t xml:space="preserve"> for instructions on using Tailwind </w:t>
      </w:r>
      <w:proofErr w:type="spellStart"/>
      <w:r w:rsidRPr="007866A2">
        <w:t>PostCSS</w:t>
      </w:r>
      <w:proofErr w:type="spellEnd"/>
      <w:r w:rsidRPr="007866A2">
        <w:t>. Note that this method requires Node to be installed on your system.</w:t>
      </w:r>
    </w:p>
    <w:p w14:paraId="382CC878" w14:textId="77777777" w:rsidR="007866A2" w:rsidRPr="007866A2" w:rsidRDefault="007866A2" w:rsidP="007866A2">
      <w:pPr>
        <w:pStyle w:val="ListParagraph"/>
      </w:pPr>
    </w:p>
    <w:p w14:paraId="4305D502" w14:textId="77777777" w:rsidR="007866A2" w:rsidRPr="007866A2" w:rsidRDefault="007866A2" w:rsidP="007866A2">
      <w:pPr>
        <w:pStyle w:val="ListParagraph"/>
        <w:rPr>
          <w:b/>
          <w:bCs/>
          <w:sz w:val="28"/>
          <w:szCs w:val="28"/>
        </w:rPr>
      </w:pPr>
    </w:p>
    <w:p w14:paraId="51C98C49" w14:textId="77777777" w:rsidR="007866A2" w:rsidRPr="007866A2" w:rsidRDefault="007866A2" w:rsidP="007866A2">
      <w:pPr>
        <w:pStyle w:val="ListParagraph"/>
        <w:rPr>
          <w:b/>
          <w:bCs/>
          <w:sz w:val="28"/>
          <w:szCs w:val="28"/>
        </w:rPr>
      </w:pPr>
      <w:r w:rsidRPr="007866A2">
        <w:rPr>
          <w:b/>
          <w:bCs/>
          <w:sz w:val="28"/>
          <w:szCs w:val="28"/>
        </w:rPr>
        <w:t>Certificate Creation Process:</w:t>
      </w:r>
    </w:p>
    <w:p w14:paraId="3C17AF33" w14:textId="77777777" w:rsidR="007866A2" w:rsidRPr="007866A2" w:rsidRDefault="007866A2" w:rsidP="007866A2">
      <w:pPr>
        <w:pStyle w:val="ListParagraph"/>
      </w:pPr>
      <w:r w:rsidRPr="007866A2">
        <w:t>Follow the steps below to create a certificate using the template:</w:t>
      </w:r>
    </w:p>
    <w:p w14:paraId="73A919D5" w14:textId="77777777" w:rsidR="007866A2" w:rsidRPr="007866A2" w:rsidRDefault="007866A2" w:rsidP="007866A2">
      <w:pPr>
        <w:pStyle w:val="ListParagraph"/>
      </w:pPr>
    </w:p>
    <w:p w14:paraId="3950E635" w14:textId="4563814C" w:rsidR="007866A2" w:rsidRPr="007866A2" w:rsidRDefault="007866A2" w:rsidP="00017F3C">
      <w:pPr>
        <w:pStyle w:val="ListParagraph"/>
        <w:numPr>
          <w:ilvl w:val="0"/>
          <w:numId w:val="31"/>
        </w:numPr>
      </w:pPr>
      <w:r w:rsidRPr="007866A2">
        <w:t>Use HTML to create the required elements in the certificate template.</w:t>
      </w:r>
    </w:p>
    <w:p w14:paraId="5B384938" w14:textId="4132EB9E" w:rsidR="007866A2" w:rsidRPr="007866A2" w:rsidRDefault="007866A2" w:rsidP="00017F3C">
      <w:pPr>
        <w:pStyle w:val="ListParagraph"/>
        <w:numPr>
          <w:ilvl w:val="0"/>
          <w:numId w:val="31"/>
        </w:numPr>
      </w:pPr>
      <w:r w:rsidRPr="007866A2">
        <w:t>Host the required images online, such as on Google Drive or OneDrive, and use their links to include the images in the certificate.</w:t>
      </w:r>
    </w:p>
    <w:p w14:paraId="195DC92E" w14:textId="5985EB7B" w:rsidR="007866A2" w:rsidRPr="007866A2" w:rsidRDefault="007866A2" w:rsidP="00017F3C">
      <w:pPr>
        <w:pStyle w:val="ListParagraph"/>
        <w:numPr>
          <w:ilvl w:val="0"/>
          <w:numId w:val="31"/>
        </w:numPr>
      </w:pPr>
      <w:r w:rsidRPr="007866A2">
        <w:t>Note the dimensions of the template and background image, and set the width and height of the body element accordingly.</w:t>
      </w:r>
    </w:p>
    <w:p w14:paraId="3DFBA967" w14:textId="01A7BAC9" w:rsidR="007866A2" w:rsidRPr="007866A2" w:rsidRDefault="007866A2" w:rsidP="00017F3C">
      <w:pPr>
        <w:pStyle w:val="ListParagraph"/>
        <w:numPr>
          <w:ilvl w:val="0"/>
          <w:numId w:val="31"/>
        </w:numPr>
      </w:pPr>
      <w:r w:rsidRPr="007866A2">
        <w:t xml:space="preserve">Design the main content and required fields within the </w:t>
      </w:r>
      <w:r w:rsidRPr="008414F6">
        <w:rPr>
          <w:b/>
          <w:bCs/>
        </w:rPr>
        <w:t>content part</w:t>
      </w:r>
      <w:r w:rsidRPr="007866A2">
        <w:t>.</w:t>
      </w:r>
    </w:p>
    <w:p w14:paraId="7A9E9707" w14:textId="1AB5501E" w:rsidR="007866A2" w:rsidRPr="007866A2" w:rsidRDefault="007866A2" w:rsidP="00017F3C">
      <w:pPr>
        <w:pStyle w:val="ListParagraph"/>
        <w:numPr>
          <w:ilvl w:val="0"/>
          <w:numId w:val="31"/>
        </w:numPr>
      </w:pPr>
      <w:r w:rsidRPr="007866A2">
        <w:t>Enclose the data fields that need to be filled automatically within double curly braces, for example: {{LEARNERNAME}}.</w:t>
      </w:r>
    </w:p>
    <w:p w14:paraId="070BDE98" w14:textId="38CF50FD" w:rsidR="007866A2" w:rsidRPr="007866A2" w:rsidRDefault="007866A2" w:rsidP="00017F3C">
      <w:pPr>
        <w:pStyle w:val="ListParagraph"/>
        <w:numPr>
          <w:ilvl w:val="0"/>
          <w:numId w:val="31"/>
        </w:numPr>
      </w:pPr>
      <w:r w:rsidRPr="007866A2">
        <w:t>Use Tailwind classes or plain CSS to style the certificate according to the template.</w:t>
      </w:r>
    </w:p>
    <w:p w14:paraId="6D671407" w14:textId="0462C0D5" w:rsidR="007866A2" w:rsidRDefault="007866A2" w:rsidP="00017F3C">
      <w:pPr>
        <w:pStyle w:val="ListParagraph"/>
        <w:numPr>
          <w:ilvl w:val="0"/>
          <w:numId w:val="31"/>
        </w:numPr>
      </w:pPr>
      <w:r w:rsidRPr="007866A2">
        <w:t xml:space="preserve">Build the project for production and include the CSS as </w:t>
      </w:r>
      <w:r w:rsidRPr="008414F6">
        <w:rPr>
          <w:b/>
          <w:bCs/>
        </w:rPr>
        <w:t>internal CSS</w:t>
      </w:r>
      <w:r w:rsidRPr="007866A2">
        <w:t>.</w:t>
      </w:r>
    </w:p>
    <w:p w14:paraId="6A304EF8" w14:textId="77777777" w:rsidR="007866A2" w:rsidRPr="007866A2" w:rsidRDefault="007866A2" w:rsidP="007866A2">
      <w:pPr>
        <w:pStyle w:val="ListParagraph"/>
      </w:pPr>
    </w:p>
    <w:p w14:paraId="26785432" w14:textId="77777777" w:rsidR="007866A2" w:rsidRPr="007866A2" w:rsidRDefault="007866A2" w:rsidP="007866A2">
      <w:pPr>
        <w:pStyle w:val="ListParagraph"/>
      </w:pPr>
    </w:p>
    <w:p w14:paraId="7142BB2F" w14:textId="77777777" w:rsidR="007866A2" w:rsidRPr="007866A2" w:rsidRDefault="007866A2" w:rsidP="007866A2">
      <w:pPr>
        <w:pStyle w:val="ListParagraph"/>
        <w:rPr>
          <w:b/>
          <w:bCs/>
          <w:sz w:val="28"/>
          <w:szCs w:val="28"/>
        </w:rPr>
      </w:pPr>
      <w:r w:rsidRPr="007866A2">
        <w:rPr>
          <w:b/>
          <w:bCs/>
          <w:sz w:val="28"/>
          <w:szCs w:val="28"/>
        </w:rPr>
        <w:t>Troubleshooting:</w:t>
      </w:r>
    </w:p>
    <w:p w14:paraId="2813DCAE" w14:textId="77777777" w:rsidR="007866A2" w:rsidRPr="007866A2" w:rsidRDefault="007866A2" w:rsidP="007866A2">
      <w:pPr>
        <w:pStyle w:val="ListParagraph"/>
      </w:pPr>
      <w:r w:rsidRPr="007866A2">
        <w:t>If you encounter any issues, refer to the following troubleshooting tips:</w:t>
      </w:r>
    </w:p>
    <w:p w14:paraId="1D05DA8D" w14:textId="77777777" w:rsidR="007866A2" w:rsidRPr="007866A2" w:rsidRDefault="007866A2" w:rsidP="007866A2">
      <w:pPr>
        <w:pStyle w:val="ListParagraph"/>
      </w:pPr>
    </w:p>
    <w:p w14:paraId="049E16D0" w14:textId="77777777" w:rsidR="007866A2" w:rsidRPr="007866A2" w:rsidRDefault="007866A2" w:rsidP="007866A2">
      <w:pPr>
        <w:pStyle w:val="ListParagraph"/>
      </w:pPr>
      <w:r w:rsidRPr="007866A2">
        <w:t>1. If Tailwind display-flex classes do not work on the IAC platform, set the display property to inline-block and use specific dimensions to achieve the desired result.</w:t>
      </w:r>
    </w:p>
    <w:p w14:paraId="3FDDD6E5" w14:textId="77777777" w:rsidR="007866A2" w:rsidRPr="007866A2" w:rsidRDefault="007866A2" w:rsidP="007866A2">
      <w:pPr>
        <w:pStyle w:val="ListParagraph"/>
      </w:pPr>
      <w:r w:rsidRPr="007866A2">
        <w:t>2. JavaScript does not work on the IAC platform, so ensure that your design is optimized for all sizes of automatically filled data fields.</w:t>
      </w:r>
    </w:p>
    <w:p w14:paraId="3C89E4E9" w14:textId="32798A41" w:rsidR="007866A2" w:rsidRPr="007866A2" w:rsidRDefault="007866A2" w:rsidP="007866A2">
      <w:pPr>
        <w:pStyle w:val="ListParagraph"/>
      </w:pPr>
      <w:r w:rsidRPr="007866A2">
        <w:t>3. Make sure the body width, height, and container width</w:t>
      </w:r>
      <w:r w:rsidR="00017F3C">
        <w:t xml:space="preserve"> &amp;</w:t>
      </w:r>
      <w:r w:rsidRPr="007866A2">
        <w:t xml:space="preserve"> height </w:t>
      </w:r>
      <w:r w:rsidR="00017F3C">
        <w:t>is</w:t>
      </w:r>
      <w:r w:rsidRPr="007866A2">
        <w:t xml:space="preserve"> set according to the dimensions of </w:t>
      </w:r>
      <w:r w:rsidR="00017F3C">
        <w:t>A4 size printing.</w:t>
      </w:r>
    </w:p>
    <w:p w14:paraId="111F90B2" w14:textId="77777777" w:rsidR="007866A2" w:rsidRPr="007866A2" w:rsidRDefault="007866A2" w:rsidP="007866A2">
      <w:pPr>
        <w:pStyle w:val="ListParagraph"/>
      </w:pPr>
      <w:r w:rsidRPr="007866A2">
        <w:t>4. If your webpage is designed using Tailwind Utility Classes, you can obtain the corresponding plain CSS by accessing the Developer Tools in your browser and selecting the CSS file from the sources.</w:t>
      </w:r>
    </w:p>
    <w:p w14:paraId="02FEAC2C" w14:textId="77777777" w:rsidR="007866A2" w:rsidRDefault="007866A2" w:rsidP="007866A2">
      <w:pPr>
        <w:pStyle w:val="ListParagraph"/>
        <w:rPr>
          <w:b/>
          <w:bCs/>
          <w:sz w:val="28"/>
          <w:szCs w:val="28"/>
        </w:rPr>
      </w:pPr>
    </w:p>
    <w:p w14:paraId="299ADA96" w14:textId="77777777" w:rsidR="007866A2" w:rsidRPr="007866A2" w:rsidRDefault="007866A2" w:rsidP="007866A2">
      <w:pPr>
        <w:pStyle w:val="ListParagraph"/>
        <w:rPr>
          <w:b/>
          <w:bCs/>
          <w:sz w:val="28"/>
          <w:szCs w:val="28"/>
        </w:rPr>
      </w:pPr>
    </w:p>
    <w:p w14:paraId="7F1FCD9A" w14:textId="77777777" w:rsidR="007866A2" w:rsidRPr="007866A2" w:rsidRDefault="007866A2" w:rsidP="007866A2">
      <w:pPr>
        <w:pStyle w:val="ListParagraph"/>
        <w:rPr>
          <w:b/>
          <w:bCs/>
          <w:sz w:val="28"/>
          <w:szCs w:val="28"/>
        </w:rPr>
      </w:pPr>
      <w:r w:rsidRPr="007866A2">
        <w:rPr>
          <w:b/>
          <w:bCs/>
          <w:sz w:val="28"/>
          <w:szCs w:val="28"/>
        </w:rPr>
        <w:t>Best Practices:</w:t>
      </w:r>
    </w:p>
    <w:p w14:paraId="021F80F1" w14:textId="77777777" w:rsidR="007866A2" w:rsidRPr="007866A2" w:rsidRDefault="007866A2" w:rsidP="007866A2">
      <w:pPr>
        <w:pStyle w:val="ListParagraph"/>
      </w:pPr>
      <w:r w:rsidRPr="007866A2">
        <w:t>Consider the following best practices while working with the certificate template:</w:t>
      </w:r>
    </w:p>
    <w:p w14:paraId="0DA248A3" w14:textId="77777777" w:rsidR="007866A2" w:rsidRPr="007866A2" w:rsidRDefault="007866A2" w:rsidP="007866A2">
      <w:pPr>
        <w:pStyle w:val="ListParagraph"/>
      </w:pPr>
    </w:p>
    <w:p w14:paraId="25C959B4" w14:textId="77777777" w:rsidR="007866A2" w:rsidRPr="007866A2" w:rsidRDefault="007866A2" w:rsidP="007866A2">
      <w:pPr>
        <w:pStyle w:val="ListParagraph"/>
      </w:pPr>
      <w:r w:rsidRPr="007866A2">
        <w:t>- During development, use Tailwind CSS instead of raw CSS.</w:t>
      </w:r>
    </w:p>
    <w:p w14:paraId="3883199F" w14:textId="77777777" w:rsidR="007866A2" w:rsidRPr="007866A2" w:rsidRDefault="007866A2" w:rsidP="007866A2">
      <w:pPr>
        <w:pStyle w:val="ListParagraph"/>
      </w:pPr>
      <w:r w:rsidRPr="007866A2">
        <w:t>- Use fixed sizes for certificate elements to prevent design issues when downloading the certificate on various devices.</w:t>
      </w:r>
    </w:p>
    <w:p w14:paraId="187AAA54" w14:textId="7BB9BF71" w:rsidR="007866A2" w:rsidRPr="007866A2" w:rsidRDefault="007866A2" w:rsidP="007866A2">
      <w:pPr>
        <w:pStyle w:val="ListParagraph"/>
        <w:rPr>
          <w:b/>
          <w:bCs/>
          <w:sz w:val="28"/>
          <w:szCs w:val="28"/>
        </w:rPr>
      </w:pPr>
      <w:r w:rsidRPr="007866A2">
        <w:t>- Utilize Tailwind's "Adding Custom Styles" feature to align your design with the template.</w:t>
      </w:r>
    </w:p>
    <w:p w14:paraId="34E50985" w14:textId="77777777" w:rsidR="007866A2" w:rsidRDefault="007866A2" w:rsidP="007866A2">
      <w:pPr>
        <w:pStyle w:val="ListParagraph"/>
        <w:rPr>
          <w:b/>
          <w:bCs/>
          <w:sz w:val="28"/>
          <w:szCs w:val="28"/>
        </w:rPr>
      </w:pPr>
    </w:p>
    <w:p w14:paraId="557044C5" w14:textId="77777777" w:rsidR="007866A2" w:rsidRPr="007866A2" w:rsidRDefault="007866A2" w:rsidP="007866A2">
      <w:pPr>
        <w:pStyle w:val="ListParagraph"/>
        <w:rPr>
          <w:b/>
          <w:bCs/>
          <w:sz w:val="28"/>
          <w:szCs w:val="28"/>
        </w:rPr>
      </w:pPr>
    </w:p>
    <w:p w14:paraId="51AB0536" w14:textId="77777777" w:rsidR="007866A2" w:rsidRPr="007866A2" w:rsidRDefault="007866A2" w:rsidP="007866A2">
      <w:pPr>
        <w:pStyle w:val="ListParagraph"/>
        <w:rPr>
          <w:b/>
          <w:bCs/>
          <w:sz w:val="28"/>
          <w:szCs w:val="28"/>
        </w:rPr>
      </w:pPr>
      <w:r w:rsidRPr="007866A2">
        <w:rPr>
          <w:b/>
          <w:bCs/>
          <w:sz w:val="28"/>
          <w:szCs w:val="28"/>
        </w:rPr>
        <w:t>Frequently Asked Questions:</w:t>
      </w:r>
    </w:p>
    <w:p w14:paraId="28F3D6EA" w14:textId="77777777" w:rsidR="007866A2" w:rsidRPr="007866A2" w:rsidRDefault="007866A2" w:rsidP="007866A2">
      <w:pPr>
        <w:pStyle w:val="ListParagraph"/>
      </w:pPr>
      <w:r w:rsidRPr="007866A2">
        <w:t>1. Is Tailwind necessary?</w:t>
      </w:r>
    </w:p>
    <w:p w14:paraId="2D8890DF" w14:textId="77777777" w:rsidR="007866A2" w:rsidRPr="007866A2" w:rsidRDefault="007866A2" w:rsidP="007866A2">
      <w:pPr>
        <w:pStyle w:val="ListParagraph"/>
      </w:pPr>
      <w:r w:rsidRPr="007866A2">
        <w:t xml:space="preserve">   No, Tailwind is not necessary, but it can significantly speed up the development process.</w:t>
      </w:r>
    </w:p>
    <w:p w14:paraId="6B2A87E3" w14:textId="77777777" w:rsidR="007866A2" w:rsidRPr="007866A2" w:rsidRDefault="007866A2" w:rsidP="007866A2">
      <w:pPr>
        <w:pStyle w:val="ListParagraph"/>
      </w:pPr>
    </w:p>
    <w:p w14:paraId="59ABF73D" w14:textId="77777777" w:rsidR="007866A2" w:rsidRPr="007866A2" w:rsidRDefault="007866A2" w:rsidP="007866A2">
      <w:pPr>
        <w:pStyle w:val="ListParagraph"/>
      </w:pPr>
      <w:r w:rsidRPr="007866A2">
        <w:t xml:space="preserve">2. How do I use Tailwind </w:t>
      </w:r>
      <w:proofErr w:type="spellStart"/>
      <w:r w:rsidRPr="007866A2">
        <w:t>PostCSS</w:t>
      </w:r>
      <w:proofErr w:type="spellEnd"/>
      <w:r w:rsidRPr="007866A2">
        <w:t>?</w:t>
      </w:r>
    </w:p>
    <w:p w14:paraId="3538CF07" w14:textId="558B20B2" w:rsidR="007866A2" w:rsidRPr="007866A2" w:rsidRDefault="007866A2" w:rsidP="007866A2">
      <w:pPr>
        <w:pStyle w:val="ListParagraph"/>
      </w:pPr>
      <w:r w:rsidRPr="007866A2">
        <w:t xml:space="preserve">   Refer to this video tutorial: </w:t>
      </w:r>
      <w:hyperlink r:id="rId10" w:history="1">
        <w:r w:rsidRPr="008414F6">
          <w:rPr>
            <w:rStyle w:val="Hyperlink"/>
          </w:rPr>
          <w:t>https://youtu.be/p0Q8SQSCoZg</w:t>
        </w:r>
      </w:hyperlink>
    </w:p>
    <w:p w14:paraId="5F6B20A6" w14:textId="77777777" w:rsidR="007866A2" w:rsidRPr="007866A2" w:rsidRDefault="007866A2" w:rsidP="007866A2">
      <w:pPr>
        <w:pStyle w:val="ListParagraph"/>
      </w:pPr>
    </w:p>
    <w:p w14:paraId="2BD069BB" w14:textId="77777777" w:rsidR="007866A2" w:rsidRPr="007866A2" w:rsidRDefault="007866A2" w:rsidP="007866A2">
      <w:pPr>
        <w:pStyle w:val="ListParagraph"/>
      </w:pPr>
      <w:r w:rsidRPr="007866A2">
        <w:t>3. How can I access the plain CSS of a Tailwind-designed webpage from the Developer Tools?</w:t>
      </w:r>
    </w:p>
    <w:p w14:paraId="7574F436" w14:textId="77777777" w:rsidR="007866A2" w:rsidRDefault="007866A2" w:rsidP="007866A2">
      <w:pPr>
        <w:pStyle w:val="ListParagraph"/>
      </w:pPr>
      <w:r w:rsidRPr="007866A2">
        <w:t xml:space="preserve">   Open the Developer Tools, navigate to the "Sources" tab, press `ctrl + P` to open a file, and select the CSS file. Ensure that your webpage is open in the same tab.</w:t>
      </w:r>
    </w:p>
    <w:p w14:paraId="793BD432" w14:textId="77777777" w:rsidR="007866A2" w:rsidRPr="007866A2" w:rsidRDefault="007866A2" w:rsidP="007866A2">
      <w:pPr>
        <w:pStyle w:val="ListParagraph"/>
      </w:pPr>
    </w:p>
    <w:p w14:paraId="22C9AE2F" w14:textId="77777777" w:rsidR="007866A2" w:rsidRPr="007866A2" w:rsidRDefault="007866A2" w:rsidP="007866A2">
      <w:pPr>
        <w:pStyle w:val="ListParagraph"/>
        <w:rPr>
          <w:b/>
          <w:bCs/>
          <w:sz w:val="28"/>
          <w:szCs w:val="28"/>
        </w:rPr>
      </w:pPr>
    </w:p>
    <w:p w14:paraId="2E2C1093" w14:textId="77777777" w:rsidR="007866A2" w:rsidRPr="007866A2" w:rsidRDefault="007866A2" w:rsidP="007866A2">
      <w:pPr>
        <w:pStyle w:val="ListParagraph"/>
        <w:rPr>
          <w:b/>
          <w:bCs/>
          <w:sz w:val="28"/>
          <w:szCs w:val="28"/>
        </w:rPr>
      </w:pPr>
      <w:r w:rsidRPr="007866A2">
        <w:rPr>
          <w:b/>
          <w:bCs/>
          <w:sz w:val="28"/>
          <w:szCs w:val="28"/>
        </w:rPr>
        <w:t>Glossary:</w:t>
      </w:r>
    </w:p>
    <w:p w14:paraId="6B84A686" w14:textId="77777777" w:rsidR="007866A2" w:rsidRPr="007866A2" w:rsidRDefault="007866A2" w:rsidP="007866A2">
      <w:pPr>
        <w:pStyle w:val="ListParagraph"/>
      </w:pPr>
      <w:r w:rsidRPr="007866A2">
        <w:t>- Tailwind: A utility-based CSS framework.</w:t>
      </w:r>
    </w:p>
    <w:p w14:paraId="5AF55BB0" w14:textId="77777777" w:rsidR="007866A2" w:rsidRPr="007866A2" w:rsidRDefault="007866A2" w:rsidP="007866A2">
      <w:pPr>
        <w:pStyle w:val="ListParagraph"/>
      </w:pPr>
      <w:r w:rsidRPr="007866A2">
        <w:t>- CDN: Content Delivery Network, which helps include frameworks without installation.</w:t>
      </w:r>
    </w:p>
    <w:p w14:paraId="11CB5644" w14:textId="77777777" w:rsidR="007866A2" w:rsidRPr="007866A2" w:rsidRDefault="007866A2" w:rsidP="007866A2">
      <w:pPr>
        <w:pStyle w:val="ListParagraph"/>
      </w:pPr>
      <w:r w:rsidRPr="007866A2">
        <w:t>- Node: An open-source runtime environment.</w:t>
      </w:r>
    </w:p>
    <w:p w14:paraId="40B934B0" w14:textId="77777777" w:rsidR="007866A2" w:rsidRPr="007866A2" w:rsidRDefault="007866A2" w:rsidP="007866A2">
      <w:pPr>
        <w:pStyle w:val="ListParagraph"/>
      </w:pPr>
      <w:r w:rsidRPr="007866A2">
        <w:t>- Internal CSS: CSS included inside the `&lt;style&gt;&lt;/style&gt;` tags of an HTML file.</w:t>
      </w:r>
    </w:p>
    <w:p w14:paraId="1C271071" w14:textId="77777777" w:rsidR="007866A2" w:rsidRDefault="007866A2" w:rsidP="007866A2">
      <w:pPr>
        <w:pStyle w:val="ListParagraph"/>
      </w:pPr>
      <w:r w:rsidRPr="007866A2">
        <w:t xml:space="preserve">- Tailwind </w:t>
      </w:r>
      <w:proofErr w:type="spellStart"/>
      <w:r w:rsidRPr="007866A2">
        <w:t>PostCSS</w:t>
      </w:r>
      <w:proofErr w:type="spellEnd"/>
      <w:r w:rsidRPr="007866A2">
        <w:t>: A tool that generates corresponding plain CSS from Tailwind.</w:t>
      </w:r>
    </w:p>
    <w:p w14:paraId="04C975CC" w14:textId="77777777" w:rsidR="007866A2" w:rsidRPr="007866A2" w:rsidRDefault="007866A2" w:rsidP="007866A2">
      <w:pPr>
        <w:pStyle w:val="ListParagraph"/>
      </w:pPr>
    </w:p>
    <w:p w14:paraId="21AE83FD" w14:textId="77777777" w:rsidR="007866A2" w:rsidRPr="007866A2" w:rsidRDefault="007866A2" w:rsidP="007866A2">
      <w:pPr>
        <w:pStyle w:val="ListParagraph"/>
        <w:rPr>
          <w:b/>
          <w:bCs/>
          <w:sz w:val="28"/>
          <w:szCs w:val="28"/>
        </w:rPr>
      </w:pPr>
    </w:p>
    <w:p w14:paraId="3F0A3895" w14:textId="77777777" w:rsidR="007866A2" w:rsidRPr="007866A2" w:rsidRDefault="007866A2" w:rsidP="007866A2">
      <w:pPr>
        <w:pStyle w:val="ListParagraph"/>
        <w:rPr>
          <w:b/>
          <w:bCs/>
          <w:sz w:val="28"/>
          <w:szCs w:val="28"/>
        </w:rPr>
      </w:pPr>
      <w:r w:rsidRPr="007866A2">
        <w:rPr>
          <w:b/>
          <w:bCs/>
          <w:sz w:val="28"/>
          <w:szCs w:val="28"/>
        </w:rPr>
        <w:t>References:</w:t>
      </w:r>
    </w:p>
    <w:p w14:paraId="22050617" w14:textId="2B3563A0" w:rsidR="007866A2" w:rsidRDefault="007866A2" w:rsidP="009E62DA">
      <w:pPr>
        <w:pStyle w:val="ListParagraph"/>
      </w:pPr>
      <w:r w:rsidRPr="007866A2">
        <w:lastRenderedPageBreak/>
        <w:t xml:space="preserve">GitHub repository: </w:t>
      </w:r>
      <w:hyperlink r:id="rId11" w:history="1">
        <w:r w:rsidR="009E62DA" w:rsidRPr="009E62DA">
          <w:rPr>
            <w:rStyle w:val="Hyperlink"/>
          </w:rPr>
          <w:t>https://github.com/Jonath</w:t>
        </w:r>
        <w:r w:rsidR="009E62DA" w:rsidRPr="009E62DA">
          <w:rPr>
            <w:rStyle w:val="Hyperlink"/>
          </w:rPr>
          <w:t>a</w:t>
        </w:r>
        <w:r w:rsidR="009E62DA" w:rsidRPr="009E62DA">
          <w:rPr>
            <w:rStyle w:val="Hyperlink"/>
          </w:rPr>
          <w:t>nDabre/cc_appointment_letter</w:t>
        </w:r>
      </w:hyperlink>
    </w:p>
    <w:p w14:paraId="64CAD059" w14:textId="77777777" w:rsidR="0083485F" w:rsidRDefault="0083485F" w:rsidP="0083485F">
      <w:pPr>
        <w:pStyle w:val="ListParagraph"/>
        <w:jc w:val="both"/>
      </w:pPr>
    </w:p>
    <w:p w14:paraId="7B7826F4" w14:textId="77777777" w:rsidR="0083485F" w:rsidRDefault="0083485F" w:rsidP="0083485F">
      <w:pPr>
        <w:pStyle w:val="ListParagraph"/>
      </w:pPr>
    </w:p>
    <w:p w14:paraId="56EC9679" w14:textId="77777777" w:rsidR="0083485F" w:rsidRDefault="0083485F" w:rsidP="0083485F">
      <w:pPr>
        <w:pStyle w:val="ListParagraph"/>
      </w:pPr>
    </w:p>
    <w:p w14:paraId="65649F4D" w14:textId="77777777" w:rsidR="0083485F" w:rsidRDefault="0083485F" w:rsidP="0083485F">
      <w:pPr>
        <w:pStyle w:val="ListParagraph"/>
      </w:pPr>
    </w:p>
    <w:p w14:paraId="79C722D8" w14:textId="77777777" w:rsidR="00915E82" w:rsidRDefault="00915E82" w:rsidP="00915E82"/>
    <w:p w14:paraId="60DA975D" w14:textId="50424F1F" w:rsidR="004F32E2" w:rsidRPr="00AA4553" w:rsidRDefault="00915E82" w:rsidP="00AA4553">
      <w:r>
        <w:t xml:space="preserve">  </w:t>
      </w:r>
    </w:p>
    <w:p w14:paraId="7AA95564" w14:textId="77777777" w:rsidR="00AA4553" w:rsidRPr="00FD544B" w:rsidRDefault="00AA4553" w:rsidP="00E902E0"/>
    <w:sectPr w:rsidR="00AA4553" w:rsidRPr="00FD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A761CF"/>
    <w:multiLevelType w:val="hybridMultilevel"/>
    <w:tmpl w:val="138AE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680DF0"/>
    <w:multiLevelType w:val="hybridMultilevel"/>
    <w:tmpl w:val="BBE60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830883"/>
    <w:multiLevelType w:val="hybridMultilevel"/>
    <w:tmpl w:val="91B65C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AB60C4"/>
    <w:multiLevelType w:val="hybridMultilevel"/>
    <w:tmpl w:val="25EC2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2C97400"/>
    <w:multiLevelType w:val="hybridMultilevel"/>
    <w:tmpl w:val="BC64E356"/>
    <w:lvl w:ilvl="0" w:tplc="470636C6">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647F26C1"/>
    <w:multiLevelType w:val="hybridMultilevel"/>
    <w:tmpl w:val="CEB0EFAE"/>
    <w:lvl w:ilvl="0" w:tplc="470636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89A16A7"/>
    <w:multiLevelType w:val="hybridMultilevel"/>
    <w:tmpl w:val="2FD67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E76651"/>
    <w:multiLevelType w:val="hybridMultilevel"/>
    <w:tmpl w:val="16AE5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27869821">
    <w:abstractNumId w:val="23"/>
  </w:num>
  <w:num w:numId="2" w16cid:durableId="1847206591">
    <w:abstractNumId w:val="12"/>
  </w:num>
  <w:num w:numId="3" w16cid:durableId="284510673">
    <w:abstractNumId w:val="10"/>
  </w:num>
  <w:num w:numId="4" w16cid:durableId="1022366590">
    <w:abstractNumId w:val="29"/>
  </w:num>
  <w:num w:numId="5" w16cid:durableId="1131633224">
    <w:abstractNumId w:val="14"/>
  </w:num>
  <w:num w:numId="6" w16cid:durableId="1370687606">
    <w:abstractNumId w:val="17"/>
  </w:num>
  <w:num w:numId="7" w16cid:durableId="1259220612">
    <w:abstractNumId w:val="20"/>
  </w:num>
  <w:num w:numId="8" w16cid:durableId="860321670">
    <w:abstractNumId w:val="9"/>
  </w:num>
  <w:num w:numId="9" w16cid:durableId="1213543880">
    <w:abstractNumId w:val="7"/>
  </w:num>
  <w:num w:numId="10" w16cid:durableId="867791980">
    <w:abstractNumId w:val="6"/>
  </w:num>
  <w:num w:numId="11" w16cid:durableId="612907963">
    <w:abstractNumId w:val="5"/>
  </w:num>
  <w:num w:numId="12" w16cid:durableId="1038973292">
    <w:abstractNumId w:val="4"/>
  </w:num>
  <w:num w:numId="13" w16cid:durableId="1251741390">
    <w:abstractNumId w:val="8"/>
  </w:num>
  <w:num w:numId="14" w16cid:durableId="1809518352">
    <w:abstractNumId w:val="3"/>
  </w:num>
  <w:num w:numId="15" w16cid:durableId="427309213">
    <w:abstractNumId w:val="2"/>
  </w:num>
  <w:num w:numId="16" w16cid:durableId="1287928082">
    <w:abstractNumId w:val="1"/>
  </w:num>
  <w:num w:numId="17" w16cid:durableId="1012803703">
    <w:abstractNumId w:val="0"/>
  </w:num>
  <w:num w:numId="18" w16cid:durableId="1921518359">
    <w:abstractNumId w:val="15"/>
  </w:num>
  <w:num w:numId="19" w16cid:durableId="1880781030">
    <w:abstractNumId w:val="16"/>
  </w:num>
  <w:num w:numId="20" w16cid:durableId="1901593426">
    <w:abstractNumId w:val="24"/>
  </w:num>
  <w:num w:numId="21" w16cid:durableId="2128237460">
    <w:abstractNumId w:val="19"/>
  </w:num>
  <w:num w:numId="22" w16cid:durableId="1062102138">
    <w:abstractNumId w:val="11"/>
  </w:num>
  <w:num w:numId="23" w16cid:durableId="709694299">
    <w:abstractNumId w:val="30"/>
  </w:num>
  <w:num w:numId="24" w16cid:durableId="1002977689">
    <w:abstractNumId w:val="18"/>
  </w:num>
  <w:num w:numId="25" w16cid:durableId="650984732">
    <w:abstractNumId w:val="27"/>
  </w:num>
  <w:num w:numId="26" w16cid:durableId="1876189502">
    <w:abstractNumId w:val="22"/>
  </w:num>
  <w:num w:numId="27" w16cid:durableId="527455262">
    <w:abstractNumId w:val="21"/>
  </w:num>
  <w:num w:numId="28" w16cid:durableId="1602683629">
    <w:abstractNumId w:val="28"/>
  </w:num>
  <w:num w:numId="29" w16cid:durableId="1016226462">
    <w:abstractNumId w:val="13"/>
  </w:num>
  <w:num w:numId="30" w16cid:durableId="1038356461">
    <w:abstractNumId w:val="26"/>
  </w:num>
  <w:num w:numId="31" w16cid:durableId="18827461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E0"/>
    <w:rsid w:val="00017F3C"/>
    <w:rsid w:val="00093512"/>
    <w:rsid w:val="000F6118"/>
    <w:rsid w:val="002858C6"/>
    <w:rsid w:val="003A5E57"/>
    <w:rsid w:val="004F32E2"/>
    <w:rsid w:val="00626B14"/>
    <w:rsid w:val="00645252"/>
    <w:rsid w:val="00680784"/>
    <w:rsid w:val="006D3D74"/>
    <w:rsid w:val="007866A2"/>
    <w:rsid w:val="0083485F"/>
    <w:rsid w:val="0083569A"/>
    <w:rsid w:val="008414F6"/>
    <w:rsid w:val="008A44DD"/>
    <w:rsid w:val="009053D3"/>
    <w:rsid w:val="00915E82"/>
    <w:rsid w:val="009E62DA"/>
    <w:rsid w:val="00A9204E"/>
    <w:rsid w:val="00AA4553"/>
    <w:rsid w:val="00B968F9"/>
    <w:rsid w:val="00BF368D"/>
    <w:rsid w:val="00D43B88"/>
    <w:rsid w:val="00E902E0"/>
    <w:rsid w:val="00F625BB"/>
    <w:rsid w:val="00F9158D"/>
    <w:rsid w:val="00FD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E0A9"/>
  <w15:chartTrackingRefBased/>
  <w15:docId w15:val="{7EC72375-1B99-40E9-BC19-47B381B0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A4553"/>
    <w:rPr>
      <w:color w:val="605E5C"/>
      <w:shd w:val="clear" w:color="auto" w:fill="E1DFDD"/>
    </w:rPr>
  </w:style>
  <w:style w:type="paragraph" w:styleId="ListParagraph">
    <w:name w:val="List Paragraph"/>
    <w:basedOn w:val="Normal"/>
    <w:uiPriority w:val="34"/>
    <w:unhideWhenUsed/>
    <w:qFormat/>
    <w:rsid w:val="004F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installation/play-cd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onathanDabre/cc_appointment_letter" TargetMode="External"/><Relationship Id="rId5" Type="http://schemas.openxmlformats.org/officeDocument/2006/relationships/styles" Target="styles.xml"/><Relationship Id="rId10" Type="http://schemas.openxmlformats.org/officeDocument/2006/relationships/hyperlink" Target="https://youtu.be/p0Q8SQSCoZg" TargetMode="External"/><Relationship Id="rId4" Type="http://schemas.openxmlformats.org/officeDocument/2006/relationships/numbering" Target="numbering.xml"/><Relationship Id="rId9" Type="http://schemas.openxmlformats.org/officeDocument/2006/relationships/hyperlink" Target="https://tailwindcss.com/docs/installation/using-postc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20Dabr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228</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Dabre</dc:creator>
  <cp:keywords/>
  <dc:description/>
  <cp:lastModifiedBy>Jonathan Dabre</cp:lastModifiedBy>
  <cp:revision>11</cp:revision>
  <cp:lastPrinted>2023-07-12T11:39:00Z</cp:lastPrinted>
  <dcterms:created xsi:type="dcterms:W3CDTF">2023-07-11T04:20:00Z</dcterms:created>
  <dcterms:modified xsi:type="dcterms:W3CDTF">2023-09-01T18:33:00Z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